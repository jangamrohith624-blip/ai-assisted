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EF9" w:rsidRDefault="00326EF9" w:rsidP="00326EF9">
      <w:pPr>
        <w:rPr>
          <w:rFonts w:ascii="Arial" w:eastAsia="Times New Roman" w:hAnsi="Arial" w:cs="Arial"/>
          <w:b/>
          <w:color w:val="000000"/>
          <w:sz w:val="27"/>
          <w:szCs w:val="27"/>
          <w:lang w:val="en-IN" w:eastAsia="en-IN"/>
        </w:rPr>
      </w:pPr>
      <w:r w:rsidRPr="00326EF9">
        <w:rPr>
          <w:rFonts w:ascii="Arial" w:eastAsia="Times New Roman" w:hAnsi="Arial" w:cs="Arial"/>
          <w:b/>
          <w:color w:val="000000"/>
          <w:sz w:val="27"/>
          <w:szCs w:val="27"/>
          <w:lang w:val="en-IN" w:eastAsia="en-IN"/>
        </w:rPr>
        <w:t>______________________________________________________________</w:t>
      </w:r>
    </w:p>
    <w:p w:rsidR="00326EF9" w:rsidRPr="00326EF9" w:rsidRDefault="00326EF9" w:rsidP="00326EF9">
      <w:pPr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:rsidR="00326EF9" w:rsidRDefault="00326EF9" w:rsidP="00326EF9">
      <w:pPr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:rsidR="00326EF9" w:rsidRPr="00326EF9" w:rsidRDefault="00326EF9" w:rsidP="00326EF9">
      <w:pPr>
        <w:rPr>
          <w:rFonts w:ascii="Arial" w:eastAsia="Times New Roman" w:hAnsi="Arial" w:cs="Arial"/>
          <w:b/>
          <w:color w:val="000000"/>
          <w:sz w:val="27"/>
          <w:szCs w:val="27"/>
          <w:lang w:val="en-IN" w:eastAsia="en-IN"/>
        </w:rPr>
      </w:pPr>
      <w:r w:rsidRPr="00326EF9">
        <w:rPr>
          <w:rFonts w:ascii="Arial" w:eastAsia="Times New Roman" w:hAnsi="Arial" w:cs="Arial"/>
          <w:b/>
          <w:color w:val="000000"/>
          <w:sz w:val="27"/>
          <w:szCs w:val="27"/>
          <w:lang w:val="en-IN" w:eastAsia="en-IN"/>
        </w:rPr>
        <w:t>Lab 5:</w:t>
      </w:r>
      <w:r w:rsidRPr="00326EF9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 xml:space="preserve"> Ethical Foundations – Responsible AI Coding Practices</w:t>
      </w:r>
      <w:r w:rsidRPr="00326EF9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br/>
      </w:r>
      <w:r w:rsidRPr="00326EF9">
        <w:rPr>
          <w:rFonts w:ascii="Arial" w:eastAsia="Times New Roman" w:hAnsi="Arial" w:cs="Arial"/>
          <w:b/>
          <w:color w:val="000000"/>
          <w:sz w:val="27"/>
          <w:szCs w:val="27"/>
          <w:lang w:val="en-IN" w:eastAsia="en-IN"/>
        </w:rPr>
        <w:t>Lab Objectives</w:t>
      </w:r>
      <w:proofErr w:type="gramStart"/>
      <w:r w:rsidRPr="00326EF9">
        <w:rPr>
          <w:rFonts w:ascii="Arial" w:eastAsia="Times New Roman" w:hAnsi="Arial" w:cs="Arial"/>
          <w:b/>
          <w:color w:val="000000"/>
          <w:sz w:val="27"/>
          <w:szCs w:val="27"/>
          <w:lang w:val="en-IN" w:eastAsia="en-IN"/>
        </w:rPr>
        <w:t>:</w:t>
      </w:r>
      <w:proofErr w:type="gramEnd"/>
      <w:r w:rsidRPr="00326EF9">
        <w:rPr>
          <w:rFonts w:ascii="Arial" w:eastAsia="Times New Roman" w:hAnsi="Arial" w:cs="Arial"/>
          <w:b/>
          <w:color w:val="000000"/>
          <w:sz w:val="27"/>
          <w:szCs w:val="27"/>
          <w:lang w:val="en-IN" w:eastAsia="en-IN"/>
        </w:rPr>
        <w:br/>
      </w:r>
      <w:r w:rsidRPr="00326EF9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• To explore the ethical risks associated with AI-generated code.</w:t>
      </w:r>
      <w:r w:rsidRPr="00326EF9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br/>
      </w:r>
      <w:r w:rsidRPr="00326EF9">
        <w:rPr>
          <w:rFonts w:ascii="Arial" w:eastAsia="Times New Roman" w:hAnsi="Arial" w:cs="Arial"/>
          <w:b/>
          <w:color w:val="000000"/>
          <w:sz w:val="27"/>
          <w:szCs w:val="27"/>
          <w:lang w:val="en-IN" w:eastAsia="en-IN"/>
        </w:rPr>
        <w:t>Week3 -</w:t>
      </w:r>
      <w:r w:rsidRPr="00326EF9">
        <w:rPr>
          <w:rFonts w:ascii="Arial" w:eastAsia="Times New Roman" w:hAnsi="Arial" w:cs="Arial"/>
          <w:b/>
          <w:color w:val="000000"/>
          <w:sz w:val="27"/>
          <w:szCs w:val="27"/>
          <w:lang w:val="en-IN" w:eastAsia="en-IN"/>
        </w:rPr>
        <w:br/>
        <w:t>Monday</w:t>
      </w:r>
    </w:p>
    <w:p w:rsidR="00326EF9" w:rsidRPr="00326EF9" w:rsidRDefault="00326EF9" w:rsidP="00326EF9">
      <w:pPr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</w:pPr>
      <w:r w:rsidRPr="00326EF9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• To recognize issues related to security, bias, transparency, and</w:t>
      </w:r>
      <w:r w:rsidRPr="00326EF9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br/>
        <w:t>copyright.</w:t>
      </w:r>
      <w:r w:rsidRPr="00326EF9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br/>
        <w:t>• To reflect on the responsibilities of developers when using AI</w:t>
      </w:r>
      <w:r w:rsidRPr="00326EF9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br/>
        <w:t>tools in software development.</w:t>
      </w:r>
      <w:r w:rsidRPr="00326EF9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br/>
        <w:t>• To promote awareness of best practices for responsible and</w:t>
      </w:r>
      <w:r w:rsidRPr="00326EF9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br/>
        <w:t>ethical AI coding.</w:t>
      </w:r>
      <w:r w:rsidRPr="00326EF9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br/>
      </w:r>
      <w:r w:rsidRPr="00326EF9">
        <w:rPr>
          <w:rFonts w:ascii="Arial" w:eastAsia="Times New Roman" w:hAnsi="Arial" w:cs="Arial"/>
          <w:b/>
          <w:color w:val="000000"/>
          <w:sz w:val="27"/>
          <w:szCs w:val="27"/>
          <w:lang w:val="en-IN" w:eastAsia="en-IN"/>
        </w:rPr>
        <w:t>Lab Outcomes (LOs)</w:t>
      </w:r>
      <w:proofErr w:type="gramStart"/>
      <w:r w:rsidRPr="00326EF9">
        <w:rPr>
          <w:rFonts w:ascii="Arial" w:eastAsia="Times New Roman" w:hAnsi="Arial" w:cs="Arial"/>
          <w:b/>
          <w:color w:val="000000"/>
          <w:sz w:val="27"/>
          <w:szCs w:val="27"/>
          <w:lang w:val="en-IN" w:eastAsia="en-IN"/>
        </w:rPr>
        <w:t>:</w:t>
      </w:r>
      <w:proofErr w:type="gramEnd"/>
      <w:r w:rsidRPr="00326EF9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br/>
        <w:t>After completing this lab, students will be able to:</w:t>
      </w:r>
      <w:r w:rsidRPr="00326EF9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br/>
        <w:t>• Identify and avoid insecure coding patterns generated by AI tools.</w:t>
      </w:r>
      <w:r w:rsidRPr="00326EF9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br/>
        <w:t xml:space="preserve">• Detect and </w:t>
      </w:r>
      <w:proofErr w:type="spellStart"/>
      <w:r w:rsidRPr="00326EF9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analyze</w:t>
      </w:r>
      <w:proofErr w:type="spellEnd"/>
      <w:r w:rsidRPr="00326EF9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 xml:space="preserve"> potential bias or discriminatory logic in AI-</w:t>
      </w:r>
      <w:r w:rsidRPr="00326EF9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br/>
        <w:t>generated outputs.</w:t>
      </w:r>
      <w:r w:rsidRPr="00326EF9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br/>
        <w:t>• Evaluate originality and licensing concerns in reused AI-</w:t>
      </w:r>
      <w:r w:rsidRPr="00326EF9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br/>
        <w:t>generated code.</w:t>
      </w:r>
      <w:r w:rsidRPr="00326EF9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br/>
        <w:t xml:space="preserve">• Understand the importance of </w:t>
      </w:r>
      <w:proofErr w:type="spellStart"/>
      <w:r w:rsidRPr="00326EF9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explainability</w:t>
      </w:r>
      <w:proofErr w:type="spellEnd"/>
      <w:r w:rsidRPr="00326EF9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 xml:space="preserve"> and transparency in</w:t>
      </w:r>
      <w:r w:rsidRPr="00326EF9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br/>
        <w:t>AI-assisted programming.</w:t>
      </w:r>
      <w:r w:rsidRPr="00326EF9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br/>
        <w:t>• Reflect on accountability and the human role in ethical AI coding</w:t>
      </w:r>
      <w:r w:rsidRPr="00326EF9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br/>
        <w:t>practice</w:t>
      </w:r>
    </w:p>
    <w:p w:rsidR="00A9204E" w:rsidRDefault="00326EF9" w:rsidP="00326EF9">
      <w:pPr>
        <w:rPr>
          <w:rFonts w:ascii="Arial" w:hAnsi="Arial" w:cs="Arial"/>
          <w:b/>
          <w:sz w:val="27"/>
          <w:szCs w:val="27"/>
          <w:shd w:val="clear" w:color="auto" w:fill="F2F2F2"/>
        </w:rPr>
      </w:pPr>
      <w:r w:rsidRPr="00326EF9">
        <w:rPr>
          <w:rFonts w:ascii="Arial" w:hAnsi="Arial" w:cs="Arial"/>
          <w:b/>
          <w:sz w:val="27"/>
          <w:szCs w:val="27"/>
          <w:shd w:val="clear" w:color="auto" w:fill="F2F2F2"/>
        </w:rPr>
        <w:t>Task Description #1 (Privacy in API Usage)</w:t>
      </w:r>
      <w:r>
        <w:rPr>
          <w:rFonts w:ascii="Arial" w:hAnsi="Arial" w:cs="Arial"/>
          <w:b/>
          <w:sz w:val="27"/>
          <w:szCs w:val="27"/>
          <w:shd w:val="clear" w:color="auto" w:fill="F2F2F2"/>
        </w:rPr>
        <w:t>:</w:t>
      </w:r>
    </w:p>
    <w:p w:rsidR="00326EF9" w:rsidRDefault="00326EF9" w:rsidP="00326EF9">
      <w:pPr>
        <w:pStyle w:val="NormalWeb"/>
      </w:pPr>
      <w:r>
        <w:rPr>
          <w:noProof/>
        </w:rPr>
        <w:drawing>
          <wp:inline distT="0" distB="0" distL="0" distR="0">
            <wp:extent cx="5696178" cy="2201545"/>
            <wp:effectExtent l="0" t="0" r="0" b="8255"/>
            <wp:docPr id="1" name="Picture 1" descr="C:\Users\DELL\Pictures\Screenshots\Screenshot 2025-08-21 155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8-21 1550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672" cy="222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EF9" w:rsidRDefault="00326EF9" w:rsidP="00326EF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326EF9">
        <w:rPr>
          <w:rStyle w:val="textlayer--absolute"/>
          <w:rFonts w:ascii="Arial" w:hAnsi="Arial" w:cs="Arial"/>
          <w:b/>
          <w:sz w:val="27"/>
          <w:szCs w:val="27"/>
          <w:shd w:val="clear" w:color="auto" w:fill="F2F2F2"/>
        </w:rPr>
        <w:lastRenderedPageBreak/>
        <w:t>Expected Output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Original AI code (check if keys are hardcoded).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Secure version using environment variables.</w:t>
      </w:r>
    </w:p>
    <w:p w:rsidR="00326EF9" w:rsidRDefault="00326EF9" w:rsidP="00326EF9">
      <w:pPr>
        <w:rPr>
          <w:rFonts w:ascii="Arial" w:hAnsi="Arial" w:cs="Arial"/>
          <w:b/>
          <w:sz w:val="27"/>
          <w:szCs w:val="27"/>
          <w:shd w:val="clear" w:color="auto" w:fill="F2F2F2"/>
        </w:rPr>
      </w:pPr>
      <w:r w:rsidRPr="00326EF9">
        <w:rPr>
          <w:rFonts w:ascii="Arial" w:hAnsi="Arial" w:cs="Arial"/>
          <w:b/>
          <w:sz w:val="27"/>
          <w:szCs w:val="27"/>
          <w:shd w:val="clear" w:color="auto" w:fill="F2F2F2"/>
        </w:rPr>
        <w:t>Task Description #2</w:t>
      </w:r>
    </w:p>
    <w:p w:rsidR="00326EF9" w:rsidRDefault="00326EF9" w:rsidP="00326EF9">
      <w:pPr>
        <w:pStyle w:val="NormalWeb"/>
      </w:pPr>
      <w:r>
        <w:rPr>
          <w:noProof/>
        </w:rPr>
        <w:drawing>
          <wp:inline distT="0" distB="0" distL="0" distR="0">
            <wp:extent cx="6654800" cy="2607945"/>
            <wp:effectExtent l="0" t="0" r="0" b="1905"/>
            <wp:docPr id="2" name="Picture 2" descr="C:\Users\DELL\Pictures\Screenshots\Screenshot 2025-08-21 155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5-08-21 1552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EFB" w:rsidRDefault="00D86EFB" w:rsidP="00D86EFB">
      <w:pPr>
        <w:shd w:val="clear" w:color="auto" w:fill="F2F2F2"/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</w:pPr>
      <w:r w:rsidRPr="00D86EFB">
        <w:rPr>
          <w:rFonts w:ascii="Arial" w:eastAsia="Times New Roman" w:hAnsi="Arial" w:cs="Arial"/>
          <w:b/>
          <w:color w:val="000000"/>
          <w:sz w:val="27"/>
          <w:szCs w:val="27"/>
          <w:lang w:val="en-IN" w:eastAsia="en-IN"/>
        </w:rPr>
        <w:t>Expected Output</w:t>
      </w:r>
      <w:proofErr w:type="gramStart"/>
      <w:r w:rsidRPr="00D86EFB">
        <w:rPr>
          <w:rFonts w:ascii="Arial" w:eastAsia="Times New Roman" w:hAnsi="Arial" w:cs="Arial"/>
          <w:b/>
          <w:color w:val="000000"/>
          <w:sz w:val="27"/>
          <w:szCs w:val="27"/>
          <w:lang w:val="en-IN" w:eastAsia="en-IN"/>
        </w:rPr>
        <w:t>:</w:t>
      </w:r>
      <w:proofErr w:type="gramEnd"/>
      <w:r w:rsidRPr="00D86EFB">
        <w:rPr>
          <w:rFonts w:ascii="Arial" w:eastAsia="Times New Roman" w:hAnsi="Arial" w:cs="Arial"/>
          <w:b/>
          <w:color w:val="000000"/>
          <w:sz w:val="27"/>
          <w:szCs w:val="27"/>
          <w:lang w:val="en-IN" w:eastAsia="en-IN"/>
        </w:rPr>
        <w:br/>
      </w:r>
      <w:r w:rsidRPr="00D86EFB"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  <w:t xml:space="preserve">• </w:t>
      </w:r>
      <w:r w:rsidRPr="00D86EFB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Identified privacy risks.</w:t>
      </w:r>
      <w:r w:rsidRPr="00D86EFB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br/>
      </w:r>
      <w:r w:rsidRPr="00D86EFB"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  <w:t xml:space="preserve">• </w:t>
      </w:r>
      <w:r w:rsidRPr="00D86EFB"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Revised version with encrypted password storage (e.g., hashing).</w:t>
      </w:r>
    </w:p>
    <w:p w:rsidR="00D86EFB" w:rsidRDefault="00D86EFB" w:rsidP="00D86EFB">
      <w:pPr>
        <w:shd w:val="clear" w:color="auto" w:fill="F2F2F2"/>
        <w:rPr>
          <w:rFonts w:ascii="Arial" w:hAnsi="Arial" w:cs="Arial"/>
          <w:b/>
          <w:sz w:val="27"/>
          <w:szCs w:val="27"/>
          <w:shd w:val="clear" w:color="auto" w:fill="F2F2F2"/>
        </w:rPr>
      </w:pPr>
      <w:r w:rsidRPr="00D86EFB">
        <w:rPr>
          <w:rFonts w:ascii="Arial" w:hAnsi="Arial" w:cs="Arial"/>
          <w:b/>
          <w:sz w:val="27"/>
          <w:szCs w:val="27"/>
          <w:shd w:val="clear" w:color="auto" w:fill="F2F2F2"/>
        </w:rPr>
        <w:t>Task Description #3</w:t>
      </w:r>
    </w:p>
    <w:p w:rsidR="00D86EFB" w:rsidRDefault="00D86EFB" w:rsidP="00D86EFB">
      <w:pPr>
        <w:pStyle w:val="NormalWeb"/>
      </w:pPr>
      <w:r>
        <w:rPr>
          <w:noProof/>
        </w:rPr>
        <w:drawing>
          <wp:inline distT="0" distB="0" distL="0" distR="0">
            <wp:extent cx="4131522" cy="2863351"/>
            <wp:effectExtent l="0" t="0" r="2540" b="0"/>
            <wp:docPr id="3" name="Picture 3" descr="C:\Users\DELL\Pictures\Screenshots\Screenshot 2025-08-21 155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5-08-21 15532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88" cy="287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EFB" w:rsidRDefault="00D86EFB" w:rsidP="00D86EFB">
      <w:pPr>
        <w:shd w:val="clear" w:color="auto" w:fill="F2F2F2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D86EFB">
        <w:rPr>
          <w:rStyle w:val="textlayer--absolute"/>
          <w:rFonts w:ascii="Arial" w:hAnsi="Arial" w:cs="Arial"/>
          <w:b/>
          <w:sz w:val="27"/>
          <w:szCs w:val="27"/>
          <w:shd w:val="clear" w:color="auto" w:fill="F2F2F2"/>
        </w:rPr>
        <w:lastRenderedPageBreak/>
        <w:t>Expected Output</w:t>
      </w:r>
      <w:proofErr w:type="gramStart"/>
      <w:r w:rsidRPr="00D86EFB">
        <w:rPr>
          <w:rStyle w:val="textlayer--absolute"/>
          <w:rFonts w:ascii="Arial" w:hAnsi="Arial" w:cs="Arial"/>
          <w:b/>
          <w:sz w:val="27"/>
          <w:szCs w:val="27"/>
          <w:shd w:val="clear" w:color="auto" w:fill="F2F2F2"/>
        </w:rPr>
        <w:t>:</w:t>
      </w:r>
      <w:proofErr w:type="gramEnd"/>
      <w:r w:rsidRPr="00D86EFB">
        <w:rPr>
          <w:rFonts w:ascii="Arial" w:hAnsi="Arial" w:cs="Arial"/>
          <w:b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Transparent, commented code.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Correct, easy-to-understand explanation</w:t>
      </w:r>
    </w:p>
    <w:p w:rsidR="00D86EFB" w:rsidRDefault="00D86EFB" w:rsidP="00D86EFB">
      <w:pPr>
        <w:shd w:val="clear" w:color="auto" w:fill="F2F2F2"/>
        <w:rPr>
          <w:rFonts w:ascii="Arial" w:hAnsi="Arial" w:cs="Arial"/>
          <w:b/>
          <w:sz w:val="27"/>
          <w:szCs w:val="27"/>
          <w:shd w:val="clear" w:color="auto" w:fill="F2F2F2"/>
        </w:rPr>
      </w:pPr>
      <w:r w:rsidRPr="00D86EFB">
        <w:rPr>
          <w:rFonts w:ascii="Arial" w:hAnsi="Arial" w:cs="Arial"/>
          <w:b/>
          <w:sz w:val="27"/>
          <w:szCs w:val="27"/>
          <w:shd w:val="clear" w:color="auto" w:fill="F2F2F2"/>
        </w:rPr>
        <w:t>Task Description #4</w:t>
      </w:r>
    </w:p>
    <w:p w:rsidR="00D86EFB" w:rsidRDefault="00D86EFB" w:rsidP="00D86EFB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4722741" cy="4427855"/>
            <wp:effectExtent l="0" t="0" r="1905" b="0"/>
            <wp:docPr id="4" name="Picture 4" descr="C:\Users\DELL\Pictures\Screenshots\Screenshot 2025-08-21 155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5-08-21 15545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933" cy="444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86EFB" w:rsidRPr="00D86EFB" w:rsidRDefault="00D86EFB" w:rsidP="00D86EFB">
      <w:pPr>
        <w:shd w:val="clear" w:color="auto" w:fill="F2F2F2"/>
        <w:rPr>
          <w:rFonts w:ascii="Arial" w:eastAsia="Times New Roman" w:hAnsi="Arial" w:cs="Arial"/>
          <w:b/>
          <w:color w:val="000000"/>
          <w:sz w:val="27"/>
          <w:szCs w:val="27"/>
          <w:lang w:val="en-IN" w:eastAsia="en-IN"/>
        </w:rPr>
      </w:pPr>
    </w:p>
    <w:p w:rsidR="00326EF9" w:rsidRPr="00326EF9" w:rsidRDefault="00326EF9" w:rsidP="00326EF9">
      <w:pPr>
        <w:rPr>
          <w:rFonts w:ascii="Arial" w:eastAsia="Times New Roman" w:hAnsi="Arial" w:cs="Arial"/>
          <w:b/>
          <w:sz w:val="27"/>
          <w:szCs w:val="27"/>
          <w:lang w:val="en-IN" w:eastAsia="en-IN"/>
        </w:rPr>
      </w:pPr>
    </w:p>
    <w:p w:rsidR="00326EF9" w:rsidRPr="00326EF9" w:rsidRDefault="00326EF9" w:rsidP="00326EF9">
      <w:pPr>
        <w:tabs>
          <w:tab w:val="left" w:pos="973"/>
        </w:tabs>
        <w:rPr>
          <w:rFonts w:ascii="Arial" w:eastAsia="Times New Roman" w:hAnsi="Arial" w:cs="Arial"/>
          <w:b/>
          <w:sz w:val="27"/>
          <w:szCs w:val="27"/>
          <w:lang w:val="en-IN" w:eastAsia="en-IN"/>
        </w:rPr>
      </w:pPr>
      <w:r w:rsidRPr="00326EF9">
        <w:rPr>
          <w:rFonts w:ascii="Arial" w:eastAsia="Times New Roman" w:hAnsi="Arial" w:cs="Arial"/>
          <w:b/>
          <w:sz w:val="27"/>
          <w:szCs w:val="27"/>
          <w:lang w:val="en-IN" w:eastAsia="en-IN"/>
        </w:rPr>
        <w:tab/>
      </w:r>
    </w:p>
    <w:sectPr w:rsidR="00326EF9" w:rsidRPr="00326EF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152" w:rsidRDefault="00D51152" w:rsidP="00326EF9">
      <w:r>
        <w:separator/>
      </w:r>
    </w:p>
  </w:endnote>
  <w:endnote w:type="continuationSeparator" w:id="0">
    <w:p w:rsidR="00D51152" w:rsidRDefault="00D51152" w:rsidP="00326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152" w:rsidRDefault="00D51152" w:rsidP="00326EF9">
      <w:r>
        <w:separator/>
      </w:r>
    </w:p>
  </w:footnote>
  <w:footnote w:type="continuationSeparator" w:id="0">
    <w:p w:rsidR="00D51152" w:rsidRDefault="00D51152" w:rsidP="00326E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EF9" w:rsidRPr="00326EF9" w:rsidRDefault="00326EF9">
    <w:pPr>
      <w:pStyle w:val="Header"/>
      <w:rPr>
        <w:b/>
        <w:sz w:val="28"/>
        <w:lang w:val="en-IN"/>
      </w:rPr>
    </w:pPr>
    <w:proofErr w:type="spellStart"/>
    <w:r w:rsidRPr="00326EF9">
      <w:rPr>
        <w:b/>
        <w:sz w:val="28"/>
        <w:lang w:val="en-IN"/>
      </w:rPr>
      <w:t>Name</w:t>
    </w:r>
    <w:proofErr w:type="gramStart"/>
    <w:r w:rsidRPr="00326EF9">
      <w:rPr>
        <w:b/>
        <w:sz w:val="28"/>
        <w:lang w:val="en-IN"/>
      </w:rPr>
      <w:t>:J.rohith</w:t>
    </w:r>
    <w:proofErr w:type="spellEnd"/>
    <w:proofErr w:type="gramEnd"/>
    <w:r w:rsidRPr="00326EF9">
      <w:rPr>
        <w:b/>
        <w:sz w:val="28"/>
        <w:lang w:val="en-IN"/>
      </w:rPr>
      <w:t xml:space="preserve">                                                                                             Rollno:10f1</w:t>
    </w:r>
  </w:p>
  <w:p w:rsidR="00326EF9" w:rsidRPr="00326EF9" w:rsidRDefault="00326EF9">
    <w:pPr>
      <w:pStyle w:val="Header"/>
      <w:rPr>
        <w:b/>
        <w:sz w:val="28"/>
        <w:lang w:val="en-IN"/>
      </w:rPr>
    </w:pPr>
    <w:r w:rsidRPr="00326EF9">
      <w:rPr>
        <w:b/>
        <w:sz w:val="28"/>
        <w:lang w:val="en-IN"/>
      </w:rPr>
      <w:t>Batch</w:t>
    </w:r>
    <w:proofErr w:type="gramStart"/>
    <w:r w:rsidRPr="00326EF9">
      <w:rPr>
        <w:b/>
        <w:sz w:val="28"/>
        <w:lang w:val="en-IN"/>
      </w:rPr>
      <w:t>:05</w:t>
    </w:r>
    <w:proofErr w:type="gramEnd"/>
    <w:r w:rsidRPr="00326EF9">
      <w:rPr>
        <w:b/>
        <w:sz w:val="28"/>
        <w:lang w:val="en-IN"/>
      </w:rP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F9"/>
    <w:rsid w:val="00326EF9"/>
    <w:rsid w:val="00645252"/>
    <w:rsid w:val="006D3D74"/>
    <w:rsid w:val="0083569A"/>
    <w:rsid w:val="00A9204E"/>
    <w:rsid w:val="00D51152"/>
    <w:rsid w:val="00D8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170EB-09DF-4DE2-9638-8427C74D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textlayer--absolute">
    <w:name w:val="textlayer--absolute"/>
    <w:basedOn w:val="DefaultParagraphFont"/>
    <w:rsid w:val="00326EF9"/>
  </w:style>
  <w:style w:type="paragraph" w:styleId="NormalWeb">
    <w:name w:val="Normal (Web)"/>
    <w:basedOn w:val="Normal"/>
    <w:uiPriority w:val="99"/>
    <w:semiHidden/>
    <w:unhideWhenUsed/>
    <w:rsid w:val="00326E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75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663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4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39892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825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5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33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040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1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8261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254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16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2025-08-21T10:31:00Z</dcterms:created>
  <dcterms:modified xsi:type="dcterms:W3CDTF">2025-08-21T10:47:00Z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